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76B91" w14:textId="77777777" w:rsidR="00764AAA" w:rsidRDefault="00764AAA"/>
    <w:p w14:paraId="077ED179" w14:textId="1903CACA" w:rsidR="00410F37" w:rsidRDefault="007A242C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70EC725" wp14:editId="19343951">
                <wp:simplePos x="0" y="0"/>
                <wp:positionH relativeFrom="page">
                  <wp:posOffset>-212090</wp:posOffset>
                </wp:positionH>
                <wp:positionV relativeFrom="paragraph">
                  <wp:posOffset>-790575</wp:posOffset>
                </wp:positionV>
                <wp:extent cx="7762875" cy="10144125"/>
                <wp:effectExtent l="0" t="0" r="9525" b="9525"/>
                <wp:wrapNone/>
                <wp:docPr id="6" name="Rectangle 29" descr="Decorative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62875" cy="10144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63E5E" w14:textId="2FAE9546" w:rsidR="001A1851" w:rsidRDefault="00855952">
                            <w:r>
                              <w:t xml:space="preserve">     </w:t>
                            </w:r>
                          </w:p>
                          <w:p w14:paraId="57A15CFE" w14:textId="4417B23C" w:rsidR="007D6D34" w:rsidRDefault="00FF3527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C725" id="Rectangle 29" o:spid="_x0000_s1026" alt="Decorative" style="position:absolute;margin-left:-16.7pt;margin-top:-62.25pt;width:611.25pt;height:79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" fillcolor="white [3212]" stroked="f">
                <v:path arrowok="t"/>
                <v:textbox>
                  <w:txbxContent>
                    <w:p w14:paraId="44C63E5E" w14:textId="2FAE9546" w:rsidR="001A1851" w:rsidRDefault="00855952">
                      <w:r>
                        <w:t xml:space="preserve">     </w:t>
                      </w:r>
                    </w:p>
                    <w:p w14:paraId="57A15CFE" w14:textId="4417B23C" w:rsidR="007D6D34" w:rsidRDefault="00FF3527">
                      <w:r>
                        <w:t xml:space="preserve">      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09"/>
        <w:gridCol w:w="249"/>
        <w:gridCol w:w="2018"/>
        <w:gridCol w:w="235"/>
        <w:gridCol w:w="190"/>
        <w:gridCol w:w="1700"/>
        <w:gridCol w:w="773"/>
        <w:gridCol w:w="214"/>
        <w:gridCol w:w="2951"/>
        <w:gridCol w:w="47"/>
      </w:tblGrid>
      <w:tr w:rsidR="007B499A" w:rsidRPr="00E8269A" w14:paraId="0BFA9C2D" w14:textId="77777777" w:rsidTr="008A0C0D">
        <w:trPr>
          <w:trHeight w:val="812"/>
        </w:trPr>
        <w:tc>
          <w:tcPr>
            <w:tcW w:w="2169" w:type="pct"/>
            <w:gridSpan w:val="3"/>
            <w:vMerge w:val="restart"/>
          </w:tcPr>
          <w:p w14:paraId="5DB5CB44" w14:textId="77777777" w:rsidR="00BF061C" w:rsidRDefault="00DF244D" w:rsidP="00DF244D">
            <w:pPr>
              <w:spacing w:line="0" w:lineRule="atLeast"/>
              <w:ind w:right="140"/>
              <w:rPr>
                <w:rFonts w:ascii="Bahnschrift" w:hAnsi="Bahnschrift"/>
                <w:b/>
                <w:color w:val="366091"/>
                <w:sz w:val="50"/>
              </w:rPr>
            </w:pPr>
            <w:r w:rsidRPr="001A1851">
              <w:rPr>
                <w:rFonts w:ascii="Bahnschrift" w:hAnsi="Bahnschrift"/>
                <w:b/>
                <w:color w:val="366091"/>
                <w:sz w:val="50"/>
              </w:rPr>
              <w:t xml:space="preserve">ABHISHEK </w:t>
            </w:r>
          </w:p>
          <w:p w14:paraId="7EBA9E86" w14:textId="10DF330A" w:rsidR="00DF244D" w:rsidRPr="001A1851" w:rsidRDefault="00DF244D" w:rsidP="00DF244D">
            <w:pPr>
              <w:spacing w:line="0" w:lineRule="atLeast"/>
              <w:ind w:right="140"/>
              <w:rPr>
                <w:rFonts w:ascii="Bahnschrift" w:hAnsi="Bahnschrift"/>
                <w:b/>
                <w:color w:val="366091"/>
                <w:sz w:val="50"/>
              </w:rPr>
            </w:pPr>
            <w:r w:rsidRPr="001A1851">
              <w:rPr>
                <w:rFonts w:ascii="Bahnschrift" w:hAnsi="Bahnschrift"/>
                <w:b/>
                <w:color w:val="366091"/>
                <w:sz w:val="50"/>
              </w:rPr>
              <w:t>VERMA</w:t>
            </w:r>
          </w:p>
          <w:p w14:paraId="7F054497" w14:textId="0DB486BC" w:rsidR="00DF244D" w:rsidRDefault="00DF244D" w:rsidP="00DF244D">
            <w:pPr>
              <w:spacing w:line="69" w:lineRule="exact"/>
              <w:rPr>
                <w:rFonts w:eastAsia="Times New Roman"/>
                <w:sz w:val="24"/>
              </w:rPr>
            </w:pPr>
          </w:p>
          <w:p w14:paraId="61A1A260" w14:textId="77777777" w:rsidR="00BF061C" w:rsidRDefault="00BF061C" w:rsidP="00DF244D">
            <w:pPr>
              <w:spacing w:line="69" w:lineRule="exact"/>
              <w:rPr>
                <w:rFonts w:eastAsia="Times New Roman"/>
                <w:sz w:val="24"/>
              </w:rPr>
            </w:pPr>
          </w:p>
          <w:p w14:paraId="0F583ED2" w14:textId="3C44CA11" w:rsidR="00DF244D" w:rsidRDefault="00DF244D" w:rsidP="00DF244D">
            <w:pPr>
              <w:pStyle w:val="Title"/>
              <w:rPr>
                <w:rFonts w:ascii="Arial" w:hAnsi="Arial"/>
                <w:sz w:val="28"/>
                <w:szCs w:val="28"/>
              </w:rPr>
            </w:pPr>
          </w:p>
          <w:p w14:paraId="0B808106" w14:textId="77777777" w:rsidR="00DF244D" w:rsidRPr="00BF061C" w:rsidRDefault="00DF244D" w:rsidP="00DF244D">
            <w:pPr>
              <w:spacing w:line="0" w:lineRule="atLeast"/>
              <w:rPr>
                <w:rFonts w:ascii="Bahnschrift" w:hAnsi="Bahnschrift"/>
                <w:b/>
                <w:color w:val="1F4E79"/>
                <w:sz w:val="28"/>
                <w:szCs w:val="28"/>
              </w:rPr>
            </w:pPr>
            <w:r w:rsidRPr="00BF061C">
              <w:rPr>
                <w:rFonts w:ascii="Bahnschrift" w:hAnsi="Bahnschrift"/>
                <w:b/>
                <w:color w:val="1F4E79"/>
                <w:sz w:val="28"/>
                <w:szCs w:val="28"/>
              </w:rPr>
              <w:t>SUMMARY</w:t>
            </w:r>
            <w:r w:rsidRPr="00BF061C">
              <w:rPr>
                <w:rFonts w:ascii="Bahnschrift" w:hAnsi="Bahnschrift"/>
                <w:color w:val="1F4E79"/>
                <w:sz w:val="28"/>
                <w:szCs w:val="28"/>
              </w:rPr>
              <w:t xml:space="preserve"> </w:t>
            </w:r>
          </w:p>
          <w:p w14:paraId="5BE274B5" w14:textId="77777777" w:rsidR="00DF244D" w:rsidRDefault="00DF244D" w:rsidP="00DF244D">
            <w:pPr>
              <w:spacing w:line="124" w:lineRule="exact"/>
              <w:rPr>
                <w:rFonts w:eastAsia="Times New Roman"/>
                <w:sz w:val="24"/>
              </w:rPr>
            </w:pPr>
          </w:p>
          <w:p w14:paraId="7F937A2B" w14:textId="7FDE44FC" w:rsidR="008A0C0D" w:rsidRPr="00BF061C" w:rsidRDefault="00CF5DAE" w:rsidP="008A0C0D">
            <w:pPr>
              <w:pStyle w:val="Title"/>
              <w:rPr>
                <w:rFonts w:ascii="Bahnschrift" w:hAnsi="Bahnschrift"/>
                <w:b w:val="0"/>
                <w:color w:val="000000" w:themeColor="text1"/>
                <w:spacing w:val="-16"/>
                <w:sz w:val="24"/>
                <w:szCs w:val="28"/>
              </w:rPr>
            </w:pPr>
            <w:r>
              <w:rPr>
                <w:rFonts w:ascii="Bahnschrift" w:hAnsi="Bahnschrift"/>
                <w:b w:val="0"/>
                <w:color w:val="000000" w:themeColor="text1"/>
                <w:sz w:val="24"/>
                <w:szCs w:val="28"/>
                <w:shd w:val="clear" w:color="auto" w:fill="FFFFFF"/>
              </w:rPr>
              <w:t>I am e</w:t>
            </w:r>
            <w:r w:rsidR="008A0C0D" w:rsidRPr="00BF061C">
              <w:rPr>
                <w:rFonts w:ascii="Bahnschrift" w:hAnsi="Bahnschrift"/>
                <w:b w:val="0"/>
                <w:color w:val="000000" w:themeColor="text1"/>
                <w:sz w:val="24"/>
                <w:szCs w:val="28"/>
                <w:shd w:val="clear" w:color="auto" w:fill="FFFFFF"/>
              </w:rPr>
              <w:t>ager to learn and contribute to a team.</w:t>
            </w:r>
            <w:r w:rsidR="008A0C0D" w:rsidRPr="00BF061C">
              <w:rPr>
                <w:rFonts w:ascii="Bahnschrift" w:hAnsi="Bahnschrift" w:cs="Bahnschrift"/>
                <w:b w:val="0"/>
                <w:color w:val="000000" w:themeColor="text1"/>
                <w:sz w:val="24"/>
                <w:szCs w:val="28"/>
              </w:rPr>
              <w:t xml:space="preserve"> My learning which would enable me as a fresh graduate to grow while fulfilling orgazational goals.</w:t>
            </w:r>
          </w:p>
          <w:p w14:paraId="0FFA0F2A" w14:textId="679C694A" w:rsidR="007B499A" w:rsidRPr="00E8269A" w:rsidRDefault="007B499A" w:rsidP="00DF244D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</w:p>
        </w:tc>
        <w:tc>
          <w:tcPr>
            <w:tcW w:w="197" w:type="pct"/>
            <w:gridSpan w:val="2"/>
          </w:tcPr>
          <w:p w14:paraId="072472A3" w14:textId="77777777" w:rsidR="007B499A" w:rsidRPr="00E8269A" w:rsidRDefault="007B49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635" w:type="pct"/>
            <w:gridSpan w:val="5"/>
            <w:tcBorders>
              <w:top w:val="single" w:sz="48" w:space="0" w:color="000000" w:themeColor="text1"/>
            </w:tcBorders>
            <w:shd w:val="clear" w:color="auto" w:fill="auto"/>
            <w:vAlign w:val="center"/>
          </w:tcPr>
          <w:p w14:paraId="2B594811" w14:textId="77777777" w:rsidR="00DF244D" w:rsidRDefault="00DF244D" w:rsidP="00DF244D">
            <w:pPr>
              <w:pStyle w:val="Title"/>
              <w:rPr>
                <w:rFonts w:asciiTheme="minorHAnsi" w:hAnsiTheme="minorHAnsi"/>
                <w:bCs/>
                <w:sz w:val="22"/>
                <w:szCs w:val="40"/>
              </w:rPr>
            </w:pPr>
          </w:p>
          <w:p w14:paraId="60EEC4F2" w14:textId="77777777" w:rsidR="00DF244D" w:rsidRDefault="00DF244D" w:rsidP="00DF244D">
            <w:pPr>
              <w:pStyle w:val="Title"/>
              <w:rPr>
                <w:rFonts w:asciiTheme="minorHAnsi" w:hAnsiTheme="minorHAnsi"/>
                <w:bCs/>
                <w:sz w:val="22"/>
                <w:szCs w:val="40"/>
              </w:rPr>
            </w:pPr>
          </w:p>
          <w:p w14:paraId="4574DFCB" w14:textId="1B2E7943" w:rsidR="00DF244D" w:rsidRPr="00DF244D" w:rsidRDefault="00DF244D" w:rsidP="00DF244D">
            <w:pPr>
              <w:pStyle w:val="Title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Arial" w:hAnsi="Arial"/>
                <w:bCs/>
                <w:color w:val="004225"/>
                <w:sz w:val="28"/>
                <w:szCs w:val="28"/>
              </w:rPr>
              <w:t>Mobile</w:t>
            </w:r>
            <w:r>
              <w:rPr>
                <w:rFonts w:ascii="Arial" w:hAnsi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Cs/>
                <w:color w:val="004225"/>
                <w:sz w:val="28"/>
                <w:szCs w:val="28"/>
              </w:rPr>
              <w:t>No</w:t>
            </w:r>
            <w:r>
              <w:rPr>
                <w:rFonts w:ascii="Arial" w:hAnsi="Arial"/>
                <w:bCs/>
                <w:sz w:val="28"/>
                <w:szCs w:val="28"/>
              </w:rPr>
              <w:t xml:space="preserve"> : </w:t>
            </w:r>
            <w:r w:rsidRPr="00DF244D">
              <w:rPr>
                <w:rFonts w:ascii="Bahnschrift" w:hAnsi="Bahnschrift"/>
                <w:b w:val="0"/>
                <w:sz w:val="28"/>
                <w:szCs w:val="28"/>
              </w:rPr>
              <w:t>+91-9305961787</w:t>
            </w:r>
          </w:p>
          <w:p w14:paraId="17D01C0E" w14:textId="77777777" w:rsidR="00DF244D" w:rsidRDefault="00DF244D" w:rsidP="00DF244D">
            <w:pPr>
              <w:pStyle w:val="Title"/>
              <w:rPr>
                <w:rFonts w:ascii="Arial" w:hAnsi="Arial"/>
                <w:sz w:val="28"/>
                <w:szCs w:val="28"/>
              </w:rPr>
            </w:pPr>
          </w:p>
          <w:p w14:paraId="25D10D52" w14:textId="6752C0A3" w:rsidR="00DF244D" w:rsidRPr="00DF244D" w:rsidRDefault="00DF244D" w:rsidP="00DF244D">
            <w:pPr>
              <w:pStyle w:val="Title"/>
              <w:rPr>
                <w:rStyle w:val="Hyperlink"/>
                <w:rFonts w:ascii="Bahnschrift" w:hAnsi="Bahnschrift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Cs/>
                <w:color w:val="004225"/>
                <w:sz w:val="28"/>
                <w:szCs w:val="28"/>
              </w:rPr>
              <w:t xml:space="preserve">Email </w:t>
            </w:r>
            <w:r>
              <w:rPr>
                <w:rFonts w:ascii="Arial" w:hAnsi="Arial"/>
                <w:bCs/>
                <w:sz w:val="28"/>
                <w:szCs w:val="28"/>
              </w:rPr>
              <w:t xml:space="preserve">:  </w:t>
            </w:r>
            <w:hyperlink r:id="rId10" w:history="1">
              <w:r w:rsidRPr="00DF244D">
                <w:rPr>
                  <w:rFonts w:ascii="Bahnschrift" w:hAnsi="Bahnschrift"/>
                  <w:b w:val="0"/>
                  <w:color w:val="000000"/>
                  <w:sz w:val="28"/>
                  <w:szCs w:val="28"/>
                </w:rPr>
                <w:t>abhishekv1000</w:t>
              </w:r>
              <w:r w:rsidRPr="00DF244D">
                <w:rPr>
                  <w:rStyle w:val="Hyperlink"/>
                  <w:rFonts w:ascii="Bahnschrift" w:hAnsi="Bahnschrift"/>
                  <w:b w:val="0"/>
                  <w:color w:val="000000"/>
                  <w:sz w:val="28"/>
                  <w:szCs w:val="28"/>
                </w:rPr>
                <w:t>@outlook.com</w:t>
              </w:r>
            </w:hyperlink>
          </w:p>
          <w:p w14:paraId="4859EDF2" w14:textId="6798ADDC" w:rsidR="00DF244D" w:rsidRDefault="00DF244D" w:rsidP="00DF244D">
            <w:pPr>
              <w:spacing w:line="0" w:lineRule="atLeast"/>
              <w:rPr>
                <w:rFonts w:ascii="Arial" w:hAnsi="Arial"/>
                <w:sz w:val="22"/>
              </w:rPr>
            </w:pPr>
          </w:p>
          <w:p w14:paraId="0702CA52" w14:textId="77777777" w:rsidR="00DF244D" w:rsidRPr="00DF244D" w:rsidRDefault="00DF244D" w:rsidP="00DF244D">
            <w:pPr>
              <w:spacing w:line="0" w:lineRule="atLeast"/>
              <w:jc w:val="both"/>
              <w:rPr>
                <w:rFonts w:eastAsia="Times New Roman"/>
                <w:color w:val="0070C0"/>
                <w:sz w:val="24"/>
              </w:rPr>
            </w:pPr>
            <w:r w:rsidRPr="00DF244D">
              <w:rPr>
                <w:rFonts w:ascii="Arial" w:hAnsi="Arial"/>
                <w:b/>
                <w:bCs/>
                <w:sz w:val="28"/>
                <w:szCs w:val="28"/>
              </w:rPr>
              <w:t>GitHub :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  <w:hyperlink r:id="rId11" w:history="1">
              <w:r w:rsidRPr="00DF244D">
                <w:rPr>
                  <w:rStyle w:val="Hyperlink"/>
                  <w:rFonts w:ascii="Bahnschrift" w:hAnsi="Bahnschrift"/>
                  <w:iCs/>
                  <w:color w:val="0070C0"/>
                  <w:sz w:val="28"/>
                  <w:szCs w:val="28"/>
                </w:rPr>
                <w:t>https://github.com/abhishekv1000</w:t>
              </w:r>
            </w:hyperlink>
            <w:r>
              <w:rPr>
                <w:rFonts w:ascii="Arial" w:hAnsi="Arial"/>
                <w:bCs/>
                <w:i/>
                <w:iCs/>
                <w:color w:val="0070C0"/>
                <w:sz w:val="22"/>
                <w:szCs w:val="22"/>
              </w:rPr>
              <w:t xml:space="preserve"> </w:t>
            </w:r>
          </w:p>
          <w:p w14:paraId="3D0A4298" w14:textId="71593994" w:rsidR="00DF244D" w:rsidRDefault="00DF244D" w:rsidP="00DF244D">
            <w:pPr>
              <w:spacing w:line="0" w:lineRule="atLeast"/>
              <w:rPr>
                <w:rFonts w:ascii="Arial" w:hAnsi="Arial"/>
                <w:b/>
                <w:bCs/>
                <w:sz w:val="22"/>
              </w:rPr>
            </w:pPr>
          </w:p>
          <w:p w14:paraId="0787E890" w14:textId="77777777" w:rsidR="00DF244D" w:rsidRPr="00DF244D" w:rsidRDefault="00DF244D" w:rsidP="00DF244D">
            <w:pPr>
              <w:spacing w:line="0" w:lineRule="atLeast"/>
              <w:rPr>
                <w:rFonts w:ascii="Arial" w:hAnsi="Arial"/>
                <w:b/>
                <w:sz w:val="28"/>
                <w:szCs w:val="28"/>
              </w:rPr>
            </w:pPr>
            <w:r w:rsidRPr="00DF244D">
              <w:rPr>
                <w:rFonts w:ascii="Arial" w:hAnsi="Arial"/>
                <w:b/>
                <w:sz w:val="28"/>
                <w:szCs w:val="28"/>
              </w:rPr>
              <w:t xml:space="preserve">LinkedIn : </w:t>
            </w:r>
            <w:hyperlink r:id="rId12" w:history="1">
              <w:r w:rsidRPr="00DF244D">
                <w:rPr>
                  <w:rStyle w:val="FollowedHyperlink"/>
                  <w:rFonts w:ascii="Bahnschrift" w:hAnsi="Bahnschrift"/>
                  <w:iCs/>
                  <w:color w:val="0070C0"/>
                  <w:sz w:val="28"/>
                  <w:szCs w:val="28"/>
                </w:rPr>
                <w:t>https://www.linkedin.com/in/abhishekv1000</w:t>
              </w:r>
            </w:hyperlink>
          </w:p>
          <w:p w14:paraId="1C4E896B" w14:textId="0DB19978" w:rsidR="007B499A" w:rsidRPr="00DF244D" w:rsidRDefault="007B499A" w:rsidP="00DF244D">
            <w:pPr>
              <w:pStyle w:val="Title"/>
              <w:rPr>
                <w:rFonts w:ascii="Arial" w:hAnsi="Arial"/>
                <w:sz w:val="28"/>
                <w:szCs w:val="28"/>
              </w:rPr>
            </w:pPr>
          </w:p>
        </w:tc>
      </w:tr>
      <w:tr w:rsidR="00BC3C1B" w:rsidRPr="00E8269A" w14:paraId="5287F444" w14:textId="77777777" w:rsidTr="008A0C0D">
        <w:trPr>
          <w:trHeight w:val="80"/>
        </w:trPr>
        <w:tc>
          <w:tcPr>
            <w:tcW w:w="2169" w:type="pct"/>
            <w:gridSpan w:val="3"/>
            <w:vMerge/>
            <w:tcBorders>
              <w:bottom w:val="single" w:sz="48" w:space="0" w:color="000000" w:themeColor="text1"/>
            </w:tcBorders>
          </w:tcPr>
          <w:p w14:paraId="44254A44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197" w:type="pct"/>
            <w:gridSpan w:val="2"/>
            <w:tcBorders>
              <w:bottom w:val="single" w:sz="48" w:space="0" w:color="000000" w:themeColor="text1"/>
            </w:tcBorders>
          </w:tcPr>
          <w:p w14:paraId="659EE546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635" w:type="pct"/>
            <w:gridSpan w:val="5"/>
            <w:tcBorders>
              <w:bottom w:val="single" w:sz="48" w:space="0" w:color="000000" w:themeColor="text1"/>
            </w:tcBorders>
          </w:tcPr>
          <w:p w14:paraId="3DE342D7" w14:textId="45F91734" w:rsidR="00BC3C1B" w:rsidRPr="00E8269A" w:rsidRDefault="00BC3C1B" w:rsidP="00DF244D">
            <w:pPr>
              <w:spacing w:before="240" w:line="240" w:lineRule="auto"/>
              <w:rPr>
                <w:rFonts w:ascii="Univers" w:hAnsi="Univers"/>
              </w:rPr>
            </w:pPr>
          </w:p>
        </w:tc>
      </w:tr>
      <w:tr w:rsidR="00BC3C1B" w:rsidRPr="00E8269A" w14:paraId="708EC446" w14:textId="77777777" w:rsidTr="00A77B1B">
        <w:trPr>
          <w:gridAfter w:val="1"/>
          <w:wAfter w:w="21" w:type="pct"/>
          <w:trHeight w:val="6331"/>
        </w:trPr>
        <w:tc>
          <w:tcPr>
            <w:tcW w:w="3154" w:type="pct"/>
            <w:gridSpan w:val="6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697AA3F5" w14:textId="77777777" w:rsidR="00A77B1B" w:rsidRPr="001A1851" w:rsidRDefault="00A77B1B" w:rsidP="00A77B1B">
            <w:pPr>
              <w:pStyle w:val="Heading1"/>
              <w:rPr>
                <w:rFonts w:ascii="Bahnschrift" w:hAnsi="Bahnschrift"/>
                <w:sz w:val="28"/>
                <w:szCs w:val="28"/>
              </w:rPr>
            </w:pPr>
            <w:r w:rsidRPr="001A1851">
              <w:rPr>
                <w:rFonts w:ascii="Bahnschrift" w:hAnsi="Bahnschrift"/>
                <w:sz w:val="28"/>
                <w:szCs w:val="28"/>
              </w:rPr>
              <w:t>PROJECTS</w:t>
            </w:r>
          </w:p>
          <w:p w14:paraId="20F0EA3D" w14:textId="02C01218" w:rsidR="00A77B1B" w:rsidRPr="008943D3" w:rsidRDefault="00FF3527" w:rsidP="00A77B1B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0" w:lineRule="atLeast"/>
              <w:rPr>
                <w:rFonts w:ascii="Bahnschrift" w:hAnsi="Bahnschrift"/>
                <w:b/>
                <w:bCs/>
                <w:color w:val="1F4E79"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color w:val="1F4E79"/>
                <w:sz w:val="28"/>
                <w:szCs w:val="28"/>
              </w:rPr>
              <w:t>Social Media &amp; Real Time Messaging WebApp</w:t>
            </w:r>
          </w:p>
          <w:p w14:paraId="5556DFC7" w14:textId="77777777" w:rsidR="00A77B1B" w:rsidRDefault="00A77B1B" w:rsidP="00A77B1B">
            <w:pPr>
              <w:spacing w:line="0" w:lineRule="atLeast"/>
              <w:rPr>
                <w:rFonts w:ascii="Arial" w:hAnsi="Arial"/>
                <w:bCs/>
                <w:color w:val="1F4E79"/>
                <w:sz w:val="22"/>
              </w:rPr>
            </w:pPr>
          </w:p>
          <w:p w14:paraId="5F177D99" w14:textId="77777777" w:rsidR="00FF3527" w:rsidRDefault="00B205FA" w:rsidP="00A77B1B">
            <w:pPr>
              <w:spacing w:line="0" w:lineRule="atLeast"/>
              <w:rPr>
                <w:rFonts w:ascii="Bahnschrift" w:hAnsi="Bahnschrift"/>
                <w:sz w:val="22"/>
                <w:szCs w:val="22"/>
              </w:rPr>
            </w:pPr>
            <w:r w:rsidRPr="00FF3527">
              <w:rPr>
                <w:rFonts w:ascii="Bahnschrift" w:hAnsi="Bahnschrift"/>
                <w:sz w:val="22"/>
                <w:szCs w:val="22"/>
              </w:rPr>
              <w:t xml:space="preserve">         </w:t>
            </w:r>
            <w:r w:rsidR="008943D3" w:rsidRPr="00FF3527"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="00FF3527" w:rsidRPr="00FF3527">
              <w:rPr>
                <w:rStyle w:val="Strong"/>
                <w:rFonts w:ascii="Bahnschrift" w:hAnsi="Bahnschrift"/>
                <w:b w:val="0"/>
                <w:sz w:val="22"/>
                <w:szCs w:val="22"/>
              </w:rPr>
              <w:t>Messenger</w:t>
            </w:r>
            <w:r w:rsidR="00FF3527" w:rsidRPr="00FF3527">
              <w:rPr>
                <w:rFonts w:ascii="Bahnschrift" w:hAnsi="Bahnschrift"/>
                <w:sz w:val="22"/>
                <w:szCs w:val="22"/>
              </w:rPr>
              <w:t xml:space="preserve"> is a real-time chat app built with the MERN</w:t>
            </w:r>
          </w:p>
          <w:p w14:paraId="65F66BB8" w14:textId="5A7060E8" w:rsidR="00FF3527" w:rsidRDefault="00FF3527" w:rsidP="00A77B1B">
            <w:pPr>
              <w:spacing w:line="0" w:lineRule="atLeast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         Stack </w:t>
            </w:r>
            <w:r w:rsidRPr="00FF3527">
              <w:rPr>
                <w:rFonts w:ascii="Bahnschrift" w:hAnsi="Bahnschrift"/>
                <w:sz w:val="22"/>
                <w:szCs w:val="22"/>
              </w:rPr>
              <w:t>and Socket.I</w:t>
            </w:r>
            <w:r>
              <w:rPr>
                <w:rFonts w:ascii="Bahnschrift" w:hAnsi="Bahnschrift"/>
                <w:sz w:val="22"/>
                <w:szCs w:val="22"/>
              </w:rPr>
              <w:t xml:space="preserve">O, featuring instant messaging, </w:t>
            </w:r>
            <w:r w:rsidRPr="00FF3527">
              <w:rPr>
                <w:rFonts w:ascii="Bahnschrift" w:hAnsi="Bahnschrift"/>
                <w:sz w:val="22"/>
                <w:szCs w:val="22"/>
              </w:rPr>
              <w:t>secure</w:t>
            </w:r>
          </w:p>
          <w:p w14:paraId="08E5204C" w14:textId="5B8B6649" w:rsidR="00FF3527" w:rsidRDefault="00FF3527" w:rsidP="00A77B1B">
            <w:pPr>
              <w:spacing w:line="0" w:lineRule="atLeast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         </w:t>
            </w:r>
            <w:r w:rsidRPr="00FF3527">
              <w:rPr>
                <w:rFonts w:ascii="Bahnschrift" w:hAnsi="Bahnschrift"/>
                <w:sz w:val="22"/>
                <w:szCs w:val="22"/>
              </w:rPr>
              <w:t>authentication, and a responsive React.js interface.</w:t>
            </w:r>
            <w:r w:rsidR="00806080">
              <w:rPr>
                <w:rFonts w:ascii="Bahnschrift" w:hAnsi="Bahnschrift"/>
                <w:sz w:val="22"/>
                <w:szCs w:val="22"/>
              </w:rPr>
              <w:t xml:space="preserve"> The</w:t>
            </w:r>
          </w:p>
          <w:p w14:paraId="714E2F8B" w14:textId="7CC11B12" w:rsidR="00FF3527" w:rsidRDefault="00FF3527" w:rsidP="00A77B1B">
            <w:pPr>
              <w:spacing w:line="0" w:lineRule="atLeast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         </w:t>
            </w:r>
            <w:r w:rsidRPr="00FF3527">
              <w:rPr>
                <w:rFonts w:ascii="Bahnschrift" w:hAnsi="Bahnschrift"/>
                <w:sz w:val="22"/>
                <w:szCs w:val="22"/>
              </w:rPr>
              <w:t>application leverages MongoDB for persistent</w:t>
            </w:r>
            <w:r w:rsidR="00806080"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="00806080" w:rsidRPr="00FF3527">
              <w:rPr>
                <w:rFonts w:ascii="Bahnschrift" w:hAnsi="Bahnschrift"/>
                <w:sz w:val="22"/>
                <w:szCs w:val="22"/>
              </w:rPr>
              <w:t>data</w:t>
            </w:r>
          </w:p>
          <w:p w14:paraId="28DA5F9A" w14:textId="17388424" w:rsidR="00A77B1B" w:rsidRPr="00FF3527" w:rsidRDefault="00FF3527" w:rsidP="00A77B1B">
            <w:pPr>
              <w:spacing w:line="0" w:lineRule="atLeast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        </w:t>
            </w:r>
            <w:r w:rsidRPr="00FF3527">
              <w:rPr>
                <w:rFonts w:ascii="Bahnschrift" w:hAnsi="Bahnschrift"/>
                <w:sz w:val="22"/>
                <w:szCs w:val="22"/>
              </w:rPr>
              <w:t xml:space="preserve"> storage and Node.js for scalable backend</w:t>
            </w:r>
            <w:r w:rsidR="00806080">
              <w:rPr>
                <w:rFonts w:ascii="Bahnschrift" w:hAnsi="Bahnschrift"/>
                <w:sz w:val="22"/>
                <w:szCs w:val="22"/>
              </w:rPr>
              <w:t>.</w:t>
            </w:r>
            <w:r w:rsidR="00B205FA" w:rsidRPr="00FF3527">
              <w:rPr>
                <w:rFonts w:ascii="Bahnschrift" w:hAnsi="Bahnschrift"/>
                <w:sz w:val="22"/>
                <w:szCs w:val="22"/>
              </w:rPr>
              <w:t xml:space="preserve">   </w:t>
            </w:r>
            <w:r w:rsidR="008943D3" w:rsidRPr="00FF3527">
              <w:rPr>
                <w:rFonts w:ascii="Bahnschrift" w:hAnsi="Bahnschrift"/>
                <w:sz w:val="22"/>
                <w:szCs w:val="22"/>
              </w:rPr>
              <w:t xml:space="preserve">   </w:t>
            </w:r>
          </w:p>
          <w:p w14:paraId="68314284" w14:textId="77777777" w:rsidR="00FF3527" w:rsidRPr="00FF3527" w:rsidRDefault="00FF3527" w:rsidP="00A77B1B">
            <w:pPr>
              <w:spacing w:line="0" w:lineRule="atLeast"/>
              <w:rPr>
                <w:rFonts w:ascii="Bahnschrift" w:hAnsi="Bahnschrift" w:cs="Bahnschrift"/>
                <w:bCs/>
                <w:color w:val="000000"/>
                <w:sz w:val="22"/>
                <w:szCs w:val="22"/>
              </w:rPr>
            </w:pPr>
          </w:p>
          <w:p w14:paraId="6B74031E" w14:textId="1338FA9C" w:rsidR="00B205FA" w:rsidRPr="00B205FA" w:rsidRDefault="00B205FA" w:rsidP="00B205F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0" w:lineRule="atLeast"/>
              <w:rPr>
                <w:rFonts w:ascii="Bahnschrift" w:hAnsi="Bahnschrift"/>
                <w:bCs/>
                <w:color w:val="1F4E79"/>
                <w:sz w:val="28"/>
                <w:szCs w:val="28"/>
              </w:rPr>
            </w:pPr>
            <w:r w:rsidRPr="00B205FA">
              <w:rPr>
                <w:rFonts w:ascii="Bahnschrift" w:hAnsi="Bahnschrift"/>
                <w:b/>
                <w:color w:val="1F4E79"/>
                <w:sz w:val="28"/>
                <w:szCs w:val="28"/>
              </w:rPr>
              <w:t>Blog</w:t>
            </w:r>
            <w:r w:rsidR="008A0C0D">
              <w:rPr>
                <w:rFonts w:ascii="Bahnschrift" w:hAnsi="Bahnschrift"/>
                <w:b/>
                <w:color w:val="1F4E79"/>
                <w:sz w:val="28"/>
                <w:szCs w:val="28"/>
              </w:rPr>
              <w:t xml:space="preserve"> Web</w:t>
            </w:r>
            <w:r w:rsidRPr="00B205FA">
              <w:rPr>
                <w:rFonts w:ascii="Bahnschrift" w:hAnsi="Bahnschrift"/>
                <w:b/>
                <w:color w:val="1F4E79"/>
                <w:sz w:val="28"/>
                <w:szCs w:val="28"/>
              </w:rPr>
              <w:t xml:space="preserve"> Applicatio</w:t>
            </w:r>
            <w:r w:rsidRPr="008943D3">
              <w:rPr>
                <w:rFonts w:ascii="Bahnschrift" w:hAnsi="Bahnschrift"/>
                <w:b/>
                <w:color w:val="224A51" w:themeColor="accent3" w:themeShade="80"/>
                <w:sz w:val="28"/>
                <w:szCs w:val="28"/>
              </w:rPr>
              <w:t>n</w:t>
            </w:r>
          </w:p>
          <w:p w14:paraId="13EDE90D" w14:textId="29125923" w:rsidR="00B205FA" w:rsidRDefault="00B205FA" w:rsidP="00B205FA">
            <w:pPr>
              <w:spacing w:line="0" w:lineRule="atLeast"/>
              <w:ind w:left="660"/>
              <w:rPr>
                <w:rFonts w:ascii="Arial" w:hAnsi="Arial"/>
                <w:b/>
                <w:color w:val="1F4E79"/>
                <w:sz w:val="22"/>
              </w:rPr>
            </w:pPr>
          </w:p>
          <w:p w14:paraId="282255AE" w14:textId="5B0EFC0E" w:rsidR="00B205FA" w:rsidRPr="00B205FA" w:rsidRDefault="00B205FA" w:rsidP="00FF3527">
            <w:pPr>
              <w:spacing w:line="0" w:lineRule="atLeast"/>
              <w:rPr>
                <w:rFonts w:ascii="Arial" w:hAnsi="Arial"/>
                <w:b/>
                <w:color w:val="1F4E79"/>
                <w:sz w:val="22"/>
              </w:rPr>
            </w:pPr>
            <w:r>
              <w:rPr>
                <w:rFonts w:ascii="Arial" w:hAnsi="Arial"/>
                <w:b/>
                <w:color w:val="1F4E79"/>
                <w:sz w:val="22"/>
              </w:rPr>
              <w:t xml:space="preserve">          </w:t>
            </w:r>
            <w:r>
              <w:rPr>
                <w:rFonts w:ascii="Arial" w:hAnsi="Arial"/>
                <w:bCs/>
                <w:color w:val="1F4E79"/>
                <w:sz w:val="22"/>
              </w:rPr>
              <w:t xml:space="preserve"> </w:t>
            </w: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Our Blog Web App, Built with React Js, Node.js, and </w:t>
            </w:r>
            <w:r w:rsidR="00806080">
              <w:rPr>
                <w:rFonts w:ascii="Bahnschrift" w:hAnsi="Bahnschrift" w:cs="Bahnschrift"/>
                <w:bCs/>
                <w:color w:val="000000"/>
                <w:sz w:val="22"/>
              </w:rPr>
              <w:t>Mysql,</w:t>
            </w:r>
          </w:p>
          <w:p w14:paraId="48020E9C" w14:textId="61E61C90" w:rsidR="00124A1C" w:rsidRDefault="00FF3527" w:rsidP="00FF3527">
            <w:pPr>
              <w:spacing w:line="0" w:lineRule="atLeast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   </w:t>
            </w:r>
            <w:r w:rsidR="00B205FA">
              <w:rPr>
                <w:rFonts w:ascii="Bahnschrift" w:hAnsi="Bahnschrift" w:cs="Bahnschrift"/>
                <w:bCs/>
                <w:color w:val="000000"/>
                <w:sz w:val="22"/>
              </w:rPr>
              <w:t>facilita</w:t>
            </w: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tes easy creation, sharing, and </w:t>
            </w:r>
            <w:r w:rsidR="00124A1C">
              <w:rPr>
                <w:rFonts w:ascii="Bahnschrift" w:hAnsi="Bahnschrift" w:cs="Bahnschrift"/>
                <w:bCs/>
                <w:color w:val="000000"/>
                <w:sz w:val="22"/>
              </w:rPr>
              <w:t>easily</w:t>
            </w:r>
            <w:r w:rsidR="00806080"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management</w:t>
            </w:r>
          </w:p>
          <w:p w14:paraId="04BDA9EB" w14:textId="23B7EEEF" w:rsidR="00B205FA" w:rsidRDefault="00124A1C" w:rsidP="00FF3527">
            <w:pPr>
              <w:spacing w:line="0" w:lineRule="atLeast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   </w:t>
            </w:r>
            <w:r w:rsidR="00FF3527"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of </w:t>
            </w:r>
            <w:r w:rsidR="00B205FA">
              <w:rPr>
                <w:rFonts w:ascii="Bahnschrift" w:hAnsi="Bahnschrift" w:cs="Bahnschrift"/>
                <w:bCs/>
                <w:color w:val="000000"/>
                <w:sz w:val="22"/>
              </w:rPr>
              <w:t>blog posts. Featuring robust login,</w:t>
            </w:r>
            <w:r w:rsidR="00806080"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registration, and</w:t>
            </w:r>
          </w:p>
          <w:p w14:paraId="7B2C4B33" w14:textId="75D4B6FF" w:rsidR="00B205FA" w:rsidRDefault="00B205FA" w:rsidP="00FF3527">
            <w:pPr>
              <w:spacing w:line="0" w:lineRule="atLeast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   publish </w:t>
            </w:r>
            <w:r w:rsidR="00806080"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blog </w:t>
            </w:r>
            <w:r>
              <w:rPr>
                <w:rFonts w:ascii="Bahnschrift" w:hAnsi="Bahnschrift" w:cs="Bahnschrift"/>
                <w:bCs/>
                <w:color w:val="000000"/>
                <w:sz w:val="22"/>
              </w:rPr>
              <w:t>page.</w:t>
            </w:r>
          </w:p>
          <w:p w14:paraId="2A7855E8" w14:textId="7457037B" w:rsidR="00A77B1B" w:rsidRPr="00436133" w:rsidRDefault="00B205FA" w:rsidP="00A77B1B">
            <w:pPr>
              <w:spacing w:line="0" w:lineRule="atLeast"/>
              <w:rPr>
                <w:rFonts w:ascii="Arial" w:hAnsi="Arial"/>
                <w:color w:val="1F4E79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</w:t>
            </w:r>
            <w:r w:rsidR="00A77B1B" w:rsidRPr="00436133">
              <w:rPr>
                <w:rFonts w:ascii="Arial" w:hAnsi="Arial"/>
                <w:color w:val="1F4E79"/>
                <w:sz w:val="22"/>
              </w:rPr>
              <w:t xml:space="preserve">    </w:t>
            </w:r>
          </w:p>
          <w:p w14:paraId="658476BA" w14:textId="3A27E536" w:rsidR="00A77B1B" w:rsidRPr="001A1851" w:rsidRDefault="00A77B1B" w:rsidP="00B205F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0" w:lineRule="atLeast"/>
              <w:rPr>
                <w:rFonts w:ascii="Bahnschrift" w:hAnsi="Bahnschrift"/>
                <w:b/>
                <w:color w:val="1F4E79"/>
                <w:sz w:val="28"/>
                <w:szCs w:val="28"/>
              </w:rPr>
            </w:pPr>
            <w:r w:rsidRPr="001A1851">
              <w:rPr>
                <w:rFonts w:ascii="Bahnschrift" w:hAnsi="Bahnschrift"/>
                <w:b/>
                <w:color w:val="1F4E79"/>
                <w:sz w:val="28"/>
                <w:szCs w:val="28"/>
              </w:rPr>
              <w:t xml:space="preserve">Weather </w:t>
            </w:r>
            <w:r w:rsidR="00BE1D20">
              <w:rPr>
                <w:rFonts w:ascii="Bahnschrift" w:hAnsi="Bahnschrift"/>
                <w:b/>
                <w:color w:val="1F4E79"/>
                <w:sz w:val="28"/>
                <w:szCs w:val="28"/>
              </w:rPr>
              <w:t xml:space="preserve">Web </w:t>
            </w:r>
            <w:r w:rsidRPr="001A1851">
              <w:rPr>
                <w:rFonts w:ascii="Bahnschrift" w:hAnsi="Bahnschrift"/>
                <w:b/>
                <w:color w:val="1F4E79"/>
                <w:sz w:val="28"/>
                <w:szCs w:val="28"/>
              </w:rPr>
              <w:t>App</w:t>
            </w:r>
            <w:r w:rsidR="00BE1D20">
              <w:rPr>
                <w:rFonts w:ascii="Bahnschrift" w:hAnsi="Bahnschrift"/>
                <w:b/>
                <w:color w:val="1F4E79"/>
                <w:sz w:val="28"/>
                <w:szCs w:val="28"/>
              </w:rPr>
              <w:t>lication</w:t>
            </w:r>
          </w:p>
          <w:p w14:paraId="25CBA86C" w14:textId="77777777" w:rsidR="00A77B1B" w:rsidRDefault="00A77B1B" w:rsidP="00A77B1B">
            <w:pPr>
              <w:spacing w:line="0" w:lineRule="atLeast"/>
              <w:rPr>
                <w:rFonts w:ascii="Bahnschrift" w:hAnsi="Bahnschrift" w:cs="Bahnschrift"/>
                <w:b/>
                <w:color w:val="1F4E79"/>
                <w:sz w:val="22"/>
              </w:rPr>
            </w:pPr>
            <w:r>
              <w:rPr>
                <w:rFonts w:ascii="Arial" w:hAnsi="Arial"/>
                <w:b/>
                <w:color w:val="1F4E79"/>
                <w:sz w:val="22"/>
              </w:rPr>
              <w:t xml:space="preserve">           </w:t>
            </w:r>
            <w:r>
              <w:rPr>
                <w:rFonts w:ascii="Bahnschrift" w:hAnsi="Bahnschrift" w:cs="Bahnschrift"/>
                <w:b/>
                <w:color w:val="1F4E79"/>
                <w:sz w:val="22"/>
              </w:rPr>
              <w:t xml:space="preserve">   </w:t>
            </w:r>
          </w:p>
          <w:p w14:paraId="1108EB76" w14:textId="77777777" w:rsidR="00A77B1B" w:rsidRDefault="00A77B1B" w:rsidP="00A77B1B">
            <w:pPr>
              <w:spacing w:line="0" w:lineRule="atLeast"/>
              <w:ind w:left="770" w:hangingChars="350" w:hanging="770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/>
                <w:color w:val="1F4E79"/>
                <w:sz w:val="22"/>
              </w:rPr>
              <w:t xml:space="preserve">           </w:t>
            </w:r>
            <w:r w:rsidRPr="00A73467">
              <w:rPr>
                <w:rFonts w:ascii="Bahnschrift" w:hAnsi="Bahnschrift" w:cs="Bahnschrift"/>
                <w:bCs/>
                <w:color w:val="000000"/>
                <w:sz w:val="22"/>
              </w:rPr>
              <w:t>Our Weather Web App pro</w:t>
            </w:r>
            <w:r>
              <w:rPr>
                <w:rFonts w:ascii="Bahnschrift" w:hAnsi="Bahnschrift" w:cs="Bahnschrift"/>
                <w:bCs/>
                <w:color w:val="000000"/>
                <w:sz w:val="22"/>
              </w:rPr>
              <w:t>vides real-time weather updates</w:t>
            </w:r>
          </w:p>
          <w:p w14:paraId="1E3DD880" w14:textId="77777777" w:rsidR="00A77B1B" w:rsidRDefault="00A77B1B" w:rsidP="00A77B1B">
            <w:pPr>
              <w:spacing w:line="0" w:lineRule="atLeast"/>
              <w:ind w:left="770" w:hangingChars="350" w:hanging="770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   </w:t>
            </w:r>
            <w:r w:rsidRPr="00A73467">
              <w:rPr>
                <w:rFonts w:ascii="Bahnschrift" w:hAnsi="Bahnschrift" w:cs="Bahnschrift"/>
                <w:bCs/>
                <w:color w:val="000000"/>
                <w:sz w:val="22"/>
              </w:rPr>
              <w:t>and forecasts. With a user-friendly interface and</w:t>
            </w: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seamless</w:t>
            </w:r>
          </w:p>
          <w:p w14:paraId="45A756AE" w14:textId="7F06824B" w:rsidR="00A77B1B" w:rsidRDefault="00A77B1B" w:rsidP="00A77B1B">
            <w:pPr>
              <w:spacing w:line="0" w:lineRule="atLeast"/>
              <w:ind w:left="770" w:hangingChars="350" w:hanging="770"/>
              <w:rPr>
                <w:rFonts w:ascii="Bahnschrift" w:hAnsi="Bahnschrift" w:cs="Bahnschrift"/>
                <w:bCs/>
                <w:color w:val="000000"/>
                <w:sz w:val="22"/>
              </w:rPr>
            </w:pPr>
            <w:r>
              <w:rPr>
                <w:rFonts w:ascii="Bahnschrift" w:hAnsi="Bahnschrift" w:cs="Bahnschrift"/>
                <w:bCs/>
                <w:color w:val="000000"/>
                <w:sz w:val="22"/>
              </w:rPr>
              <w:t xml:space="preserve">           search </w:t>
            </w:r>
            <w:r w:rsidR="00B205FA">
              <w:rPr>
                <w:rFonts w:ascii="Bahnschrift" w:hAnsi="Bahnschrift" w:cs="Bahnschrift"/>
                <w:bCs/>
                <w:color w:val="000000"/>
                <w:sz w:val="22"/>
              </w:rPr>
              <w:t>functionality using Weather Api.</w:t>
            </w:r>
          </w:p>
          <w:p w14:paraId="0C150929" w14:textId="23CEE5CB" w:rsidR="001A1851" w:rsidRPr="001A1851" w:rsidRDefault="001A1851" w:rsidP="001A1851">
            <w:pPr>
              <w:spacing w:line="0" w:lineRule="atLeast"/>
              <w:ind w:left="630" w:hangingChars="350" w:hanging="630"/>
            </w:pPr>
          </w:p>
        </w:tc>
        <w:tc>
          <w:tcPr>
            <w:tcW w:w="1825" w:type="pct"/>
            <w:gridSpan w:val="3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02071590" w14:textId="77777777" w:rsidR="00855952" w:rsidRPr="00855952" w:rsidRDefault="00A77B1B" w:rsidP="00855952">
            <w:pPr>
              <w:pStyle w:val="Heading1"/>
              <w:rPr>
                <w:rFonts w:ascii="Bahnschrift" w:hAnsi="Bahnschrift"/>
                <w:sz w:val="28"/>
                <w:szCs w:val="28"/>
              </w:rPr>
            </w:pPr>
            <w:r w:rsidRPr="00855952">
              <w:rPr>
                <w:rFonts w:ascii="Bahnschrift" w:hAnsi="Bahnschrift"/>
                <w:bCs w:val="0"/>
                <w:color w:val="1F4E79"/>
              </w:rPr>
              <w:t xml:space="preserve"> </w:t>
            </w:r>
            <w:r w:rsidR="00855952" w:rsidRPr="00855952">
              <w:rPr>
                <w:rFonts w:ascii="Bahnschrift" w:hAnsi="Bahnschrift"/>
                <w:sz w:val="28"/>
                <w:szCs w:val="28"/>
              </w:rPr>
              <w:t xml:space="preserve">EDUCATION </w:t>
            </w:r>
          </w:p>
          <w:p w14:paraId="64D2F17A" w14:textId="0510810D" w:rsidR="00855952" w:rsidRPr="007A3800" w:rsidRDefault="00855952" w:rsidP="00855952">
            <w:pPr>
              <w:rPr>
                <w:rFonts w:ascii="Bahnschrift" w:hAnsi="Bahnschrift"/>
                <w:b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Pr="007A3800">
              <w:rPr>
                <w:rFonts w:ascii="Bahnschrift" w:hAnsi="Bahnschrift"/>
                <w:b/>
                <w:sz w:val="22"/>
                <w:szCs w:val="22"/>
              </w:rPr>
              <w:t>B. TECH (CSE)</w:t>
            </w:r>
            <w:r w:rsidR="009767B6">
              <w:rPr>
                <w:rFonts w:ascii="Bahnschrift" w:hAnsi="Bahnschrift"/>
                <w:b/>
                <w:sz w:val="22"/>
                <w:szCs w:val="22"/>
              </w:rPr>
              <w:t xml:space="preserve"> 2022 - 2025</w:t>
            </w:r>
          </w:p>
          <w:p w14:paraId="0B86D00F" w14:textId="03298943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 Light" w:hAnsi="Bahnschrift Light"/>
                <w:sz w:val="22"/>
                <w:szCs w:val="22"/>
              </w:rPr>
              <w:t xml:space="preserve"> </w:t>
            </w:r>
            <w:r w:rsidR="00FC3ED1">
              <w:rPr>
                <w:rFonts w:ascii="Bahnschrift" w:hAnsi="Bahnschrift"/>
                <w:sz w:val="22"/>
                <w:szCs w:val="22"/>
              </w:rPr>
              <w:t>Percentage 77</w:t>
            </w:r>
          </w:p>
          <w:p w14:paraId="4DE887CB" w14:textId="534E88C5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 w:rsidRPr="00455422">
              <w:rPr>
                <w:rFonts w:ascii="Bahnschrift" w:hAnsi="Bahnschrift"/>
                <w:sz w:val="22"/>
                <w:szCs w:val="22"/>
              </w:rPr>
              <w:t xml:space="preserve"> Kanpur Institute of Technology</w:t>
            </w:r>
          </w:p>
          <w:p w14:paraId="265FE6FD" w14:textId="77777777" w:rsidR="00855952" w:rsidRDefault="00855952" w:rsidP="00855952">
            <w:pPr>
              <w:rPr>
                <w:rFonts w:ascii="Bahnschrift Light" w:hAnsi="Bahnschrift Light"/>
                <w:sz w:val="22"/>
                <w:szCs w:val="22"/>
              </w:rPr>
            </w:pPr>
          </w:p>
          <w:p w14:paraId="6CAE675C" w14:textId="54DF158F" w:rsidR="00855952" w:rsidRPr="007A3800" w:rsidRDefault="00855952" w:rsidP="00855952">
            <w:pPr>
              <w:rPr>
                <w:rFonts w:ascii="Bahnschrift" w:hAnsi="Bahnschrift"/>
                <w:b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Pr="007A3800">
              <w:rPr>
                <w:rFonts w:ascii="Bahnschrift" w:hAnsi="Bahnschrift"/>
                <w:b/>
                <w:sz w:val="22"/>
                <w:szCs w:val="22"/>
              </w:rPr>
              <w:t>DIPLOMA</w:t>
            </w:r>
            <w:r w:rsidR="00CF5DAE">
              <w:rPr>
                <w:rFonts w:ascii="Bahnschrift" w:hAnsi="Bahnschrift"/>
                <w:b/>
                <w:sz w:val="22"/>
                <w:szCs w:val="22"/>
              </w:rPr>
              <w:t xml:space="preserve"> 2022</w:t>
            </w:r>
          </w:p>
          <w:p w14:paraId="79C034D9" w14:textId="7F1C8423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 Light" w:hAnsi="Bahnschrift Light"/>
                <w:sz w:val="22"/>
                <w:szCs w:val="22"/>
              </w:rPr>
              <w:t xml:space="preserve"> </w:t>
            </w:r>
            <w:r w:rsidR="00852947">
              <w:rPr>
                <w:rFonts w:ascii="Bahnschrift" w:hAnsi="Bahnschrift"/>
                <w:sz w:val="22"/>
                <w:szCs w:val="22"/>
              </w:rPr>
              <w:t>Percentage 75</w:t>
            </w:r>
          </w:p>
          <w:p w14:paraId="5DB84F8F" w14:textId="1247E6E3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 w:rsidRPr="00455422">
              <w:rPr>
                <w:rFonts w:ascii="Bahnschrift" w:hAnsi="Bahnschrift"/>
                <w:sz w:val="22"/>
                <w:szCs w:val="22"/>
              </w:rPr>
              <w:t xml:space="preserve"> Gov. Polytechnic Kanpur</w:t>
            </w:r>
          </w:p>
          <w:p w14:paraId="5981198C" w14:textId="7C73D032" w:rsidR="00A77B1B" w:rsidRDefault="00A77B1B" w:rsidP="001A1851">
            <w:pPr>
              <w:widowControl/>
              <w:autoSpaceDE/>
              <w:autoSpaceDN/>
              <w:spacing w:line="0" w:lineRule="atLeast"/>
              <w:rPr>
                <w:rFonts w:ascii="Arial" w:hAnsi="Arial"/>
                <w:bCs/>
                <w:color w:val="1F4E79"/>
                <w:sz w:val="22"/>
              </w:rPr>
            </w:pPr>
          </w:p>
          <w:p w14:paraId="0EEA3F54" w14:textId="310F57FD" w:rsidR="00855952" w:rsidRPr="007A3800" w:rsidRDefault="00855952" w:rsidP="00855952">
            <w:pPr>
              <w:rPr>
                <w:rFonts w:ascii="Bahnschrift" w:hAnsi="Bahnschrift"/>
                <w:b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Pr="007A3800">
              <w:rPr>
                <w:rFonts w:ascii="Bahnschrift" w:hAnsi="Bahnschrift"/>
                <w:b/>
                <w:sz w:val="22"/>
                <w:szCs w:val="22"/>
              </w:rPr>
              <w:t>INTERMEDIATE 2019</w:t>
            </w:r>
          </w:p>
          <w:p w14:paraId="4B8C2307" w14:textId="473FF882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 Light" w:hAnsi="Bahnschrift Light"/>
                <w:sz w:val="22"/>
                <w:szCs w:val="22"/>
              </w:rPr>
              <w:t xml:space="preserve"> </w:t>
            </w:r>
            <w:r w:rsidRPr="00455422">
              <w:rPr>
                <w:rFonts w:ascii="Bahnschrift" w:hAnsi="Bahnschrift"/>
                <w:sz w:val="22"/>
                <w:szCs w:val="22"/>
              </w:rPr>
              <w:t>Percentage 79</w:t>
            </w:r>
          </w:p>
          <w:p w14:paraId="5A288F25" w14:textId="7533FD0D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 w:rsidRPr="00455422">
              <w:rPr>
                <w:rFonts w:ascii="Bahnschrift" w:hAnsi="Bahnschrift"/>
                <w:sz w:val="22"/>
                <w:szCs w:val="22"/>
              </w:rPr>
              <w:t xml:space="preserve"> Aryavart Inter College</w:t>
            </w:r>
          </w:p>
          <w:p w14:paraId="667FE19E" w14:textId="77777777" w:rsidR="00855952" w:rsidRDefault="00855952" w:rsidP="00855952">
            <w:pPr>
              <w:rPr>
                <w:rFonts w:ascii="Bahnschrift Light" w:hAnsi="Bahnschrift Light"/>
                <w:sz w:val="22"/>
                <w:szCs w:val="22"/>
              </w:rPr>
            </w:pPr>
          </w:p>
          <w:p w14:paraId="610862D8" w14:textId="064732E9" w:rsidR="00855952" w:rsidRPr="007A3800" w:rsidRDefault="00855952" w:rsidP="00855952">
            <w:pPr>
              <w:rPr>
                <w:rFonts w:ascii="Bahnschrift" w:hAnsi="Bahnschrift"/>
                <w:b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Pr="007A3800">
              <w:rPr>
                <w:rFonts w:ascii="Bahnschrift" w:hAnsi="Bahnschrift"/>
                <w:b/>
                <w:sz w:val="22"/>
                <w:szCs w:val="22"/>
              </w:rPr>
              <w:t>HIGH SCHOOL 2017</w:t>
            </w:r>
          </w:p>
          <w:p w14:paraId="5682D760" w14:textId="1A06B0AC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 Light" w:hAnsi="Bahnschrift Light"/>
                <w:sz w:val="22"/>
                <w:szCs w:val="22"/>
              </w:rPr>
              <w:t xml:space="preserve"> </w:t>
            </w:r>
            <w:r w:rsidR="00BF061C">
              <w:rPr>
                <w:rFonts w:ascii="Bahnschrift" w:hAnsi="Bahnschrift"/>
                <w:sz w:val="22"/>
                <w:szCs w:val="22"/>
              </w:rPr>
              <w:t>Percentage 80</w:t>
            </w:r>
          </w:p>
          <w:p w14:paraId="7478B9F5" w14:textId="4E47D818" w:rsidR="00855952" w:rsidRPr="00455422" w:rsidRDefault="00855952" w:rsidP="00855952">
            <w:pPr>
              <w:rPr>
                <w:rFonts w:ascii="Bahnschrift" w:hAnsi="Bahnschrift"/>
                <w:sz w:val="22"/>
                <w:szCs w:val="22"/>
              </w:rPr>
            </w:pPr>
            <w:r w:rsidRPr="00455422">
              <w:rPr>
                <w:rFonts w:ascii="Bahnschrift" w:hAnsi="Bahnschrift"/>
                <w:sz w:val="22"/>
                <w:szCs w:val="22"/>
              </w:rPr>
              <w:t xml:space="preserve"> Aryavart Inter College</w:t>
            </w:r>
          </w:p>
          <w:p w14:paraId="6476A86A" w14:textId="3727D9DA" w:rsidR="00A77B1B" w:rsidRDefault="00A77B1B" w:rsidP="001A1851">
            <w:pPr>
              <w:widowControl/>
              <w:autoSpaceDE/>
              <w:autoSpaceDN/>
              <w:spacing w:line="0" w:lineRule="atLeast"/>
              <w:rPr>
                <w:rFonts w:ascii="Arial" w:hAnsi="Arial"/>
                <w:bCs/>
                <w:color w:val="1F4E79"/>
                <w:sz w:val="22"/>
              </w:rPr>
            </w:pPr>
          </w:p>
          <w:p w14:paraId="0EDD56E4" w14:textId="77777777" w:rsidR="00A77B1B" w:rsidRPr="001A1851" w:rsidRDefault="00A77B1B" w:rsidP="001A1851">
            <w:pPr>
              <w:widowControl/>
              <w:autoSpaceDE/>
              <w:autoSpaceDN/>
              <w:spacing w:line="0" w:lineRule="atLeast"/>
              <w:rPr>
                <w:rFonts w:ascii="Arial" w:hAnsi="Arial"/>
                <w:bCs/>
                <w:color w:val="1F4E79"/>
                <w:sz w:val="22"/>
              </w:rPr>
            </w:pPr>
          </w:p>
          <w:p w14:paraId="09111CE9" w14:textId="0ACBBB59" w:rsidR="00BC3C1B" w:rsidRPr="00E8269A" w:rsidRDefault="00BC3C1B" w:rsidP="00A77B1B">
            <w:pPr>
              <w:spacing w:line="276" w:lineRule="auto"/>
            </w:pPr>
          </w:p>
        </w:tc>
      </w:tr>
      <w:tr w:rsidR="00455422" w14:paraId="083A8C8E" w14:textId="77777777" w:rsidTr="00734C15">
        <w:tc>
          <w:tcPr>
            <w:tcW w:w="1117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4470F00" w14:textId="77777777" w:rsidR="00F40E11" w:rsidRPr="00455422" w:rsidRDefault="00F40E11" w:rsidP="00F40E11">
            <w:pPr>
              <w:pStyle w:val="Heading1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INTERNSHIP &amp; CERTIFICATIONS</w:t>
            </w:r>
          </w:p>
          <w:p w14:paraId="0517273B" w14:textId="77777777" w:rsidR="00F40E11" w:rsidRDefault="00F40E11" w:rsidP="00F40E11">
            <w:pPr>
              <w:spacing w:line="0" w:lineRule="atLeast"/>
              <w:rPr>
                <w:rFonts w:ascii="Bahnschrift" w:hAnsi="Bahnschrift" w:cs="Bahnschrift"/>
                <w:sz w:val="22"/>
              </w:rPr>
            </w:pPr>
            <w:r>
              <w:rPr>
                <w:rFonts w:ascii="Bahnschrift" w:hAnsi="Bahnschrift" w:cs="Bahnschrift"/>
                <w:sz w:val="22"/>
              </w:rPr>
              <w:t xml:space="preserve">2 month Internship </w:t>
            </w:r>
          </w:p>
          <w:p w14:paraId="6448A6B2" w14:textId="0A078F24" w:rsidR="00F40E11" w:rsidRDefault="00A63656" w:rsidP="00F40E11">
            <w:pPr>
              <w:spacing w:line="0" w:lineRule="atLeast"/>
              <w:rPr>
                <w:rFonts w:ascii="Bahnschrift" w:hAnsi="Bahnschrift" w:cs="Bahnschrift"/>
                <w:sz w:val="22"/>
              </w:rPr>
            </w:pPr>
            <w:r>
              <w:rPr>
                <w:rFonts w:ascii="Bahnschrift" w:hAnsi="Bahnschrift" w:cs="Bahnschrift"/>
                <w:sz w:val="22"/>
              </w:rPr>
              <w:t>A</w:t>
            </w:r>
            <w:r w:rsidR="00F40E11">
              <w:rPr>
                <w:rFonts w:ascii="Bahnschrift" w:hAnsi="Bahnschrift" w:cs="Bahnschrift"/>
                <w:sz w:val="22"/>
              </w:rPr>
              <w:t>t Innovaneers Technol</w:t>
            </w:r>
            <w:r w:rsidR="00CF5DAE">
              <w:rPr>
                <w:rFonts w:ascii="Bahnschrift" w:hAnsi="Bahnschrift" w:cs="Bahnschrift"/>
                <w:sz w:val="22"/>
              </w:rPr>
              <w:t>ogies, K</w:t>
            </w:r>
            <w:r w:rsidR="00F40E11">
              <w:rPr>
                <w:rFonts w:ascii="Bahnschrift" w:hAnsi="Bahnschrift" w:cs="Bahnschrift"/>
                <w:sz w:val="22"/>
              </w:rPr>
              <w:t>anpur</w:t>
            </w:r>
          </w:p>
          <w:p w14:paraId="522FF792" w14:textId="77777777" w:rsidR="00F40E11" w:rsidRPr="00455422" w:rsidRDefault="00F40E11" w:rsidP="00F40E11"/>
          <w:p w14:paraId="15396E03" w14:textId="77777777" w:rsidR="00F40E11" w:rsidRDefault="00F40E11" w:rsidP="00F40E11">
            <w:pPr>
              <w:spacing w:line="0" w:lineRule="atLeast"/>
              <w:rPr>
                <w:rFonts w:ascii="Bahnschrift" w:hAnsi="Bahnschrift" w:cs="Bahnschrift"/>
                <w:sz w:val="22"/>
              </w:rPr>
            </w:pPr>
            <w:r>
              <w:rPr>
                <w:rFonts w:ascii="Bahnschrift" w:hAnsi="Bahnschrift" w:cs="Bahnschrift"/>
                <w:sz w:val="22"/>
              </w:rPr>
              <w:t>Angela Yu Web Development Certification by Udemy</w:t>
            </w:r>
          </w:p>
          <w:p w14:paraId="6ABD3913" w14:textId="77777777" w:rsidR="00734C15" w:rsidRPr="00855952" w:rsidRDefault="00734C15" w:rsidP="00734C15"/>
          <w:p w14:paraId="37B0A7A1" w14:textId="77777777" w:rsidR="00734C15" w:rsidRDefault="00734C15" w:rsidP="00734C15">
            <w:pPr>
              <w:pStyle w:val="SchoolName"/>
            </w:pPr>
          </w:p>
        </w:tc>
        <w:tc>
          <w:tcPr>
            <w:tcW w:w="116" w:type="pct"/>
            <w:tcMar>
              <w:top w:w="144" w:type="dxa"/>
              <w:left w:w="14" w:type="dxa"/>
              <w:right w:w="115" w:type="dxa"/>
            </w:tcMar>
          </w:tcPr>
          <w:p w14:paraId="42BFFAC7" w14:textId="57B56B07" w:rsidR="00734C15" w:rsidRDefault="00734C15" w:rsidP="00734C15">
            <w:pPr>
              <w:spacing w:line="240" w:lineRule="auto"/>
            </w:pPr>
          </w:p>
          <w:p w14:paraId="65D7D62A" w14:textId="77777777" w:rsidR="00455422" w:rsidRDefault="00455422" w:rsidP="00734C15">
            <w:pPr>
              <w:spacing w:line="240" w:lineRule="auto"/>
            </w:pPr>
          </w:p>
          <w:p w14:paraId="7881BA5E" w14:textId="77777777" w:rsidR="00455422" w:rsidRDefault="00455422" w:rsidP="00734C15">
            <w:pPr>
              <w:spacing w:line="240" w:lineRule="auto"/>
            </w:pPr>
          </w:p>
          <w:p w14:paraId="7D5E78F7" w14:textId="77777777" w:rsidR="00455422" w:rsidRDefault="00455422" w:rsidP="00734C15">
            <w:pPr>
              <w:spacing w:line="240" w:lineRule="auto"/>
            </w:pPr>
          </w:p>
          <w:p w14:paraId="0F1B955F" w14:textId="2A54416B" w:rsidR="00455422" w:rsidRDefault="00455422" w:rsidP="00734C15">
            <w:pPr>
              <w:spacing w:line="240" w:lineRule="auto"/>
            </w:pPr>
          </w:p>
        </w:tc>
        <w:tc>
          <w:tcPr>
            <w:tcW w:w="1045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3B32C3C" w14:textId="77777777" w:rsidR="00F40E11" w:rsidRPr="00855952" w:rsidRDefault="00F40E11" w:rsidP="00F40E11">
            <w:pPr>
              <w:pStyle w:val="Heading1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TECHNICAL </w:t>
            </w:r>
            <w:r w:rsidRPr="00855952">
              <w:rPr>
                <w:rFonts w:ascii="Bahnschrift" w:hAnsi="Bahnschrift"/>
                <w:sz w:val="28"/>
                <w:szCs w:val="28"/>
              </w:rPr>
              <w:t>SKILLS</w:t>
            </w:r>
          </w:p>
          <w:p w14:paraId="5BB4A52E" w14:textId="77777777" w:rsidR="00F40E11" w:rsidRPr="00734C15" w:rsidRDefault="00F40E11" w:rsidP="00F40E11">
            <w:pPr>
              <w:spacing w:line="276" w:lineRule="auto"/>
              <w:ind w:right="300"/>
              <w:rPr>
                <w:rFonts w:ascii="Bahnschrift" w:hAnsi="Bahnschrift"/>
                <w:b/>
                <w:sz w:val="24"/>
                <w:szCs w:val="28"/>
              </w:rPr>
            </w:pPr>
            <w:r w:rsidRPr="00734C15">
              <w:rPr>
                <w:rFonts w:ascii="Bahnschrift" w:hAnsi="Bahnschrift"/>
                <w:b/>
                <w:sz w:val="24"/>
                <w:szCs w:val="28"/>
              </w:rPr>
              <w:t>Programming</w:t>
            </w:r>
            <w:r>
              <w:rPr>
                <w:rFonts w:ascii="Bahnschrift" w:hAnsi="Bahnschrift"/>
                <w:b/>
                <w:sz w:val="24"/>
                <w:szCs w:val="28"/>
              </w:rPr>
              <w:t xml:space="preserve"> Language</w:t>
            </w:r>
          </w:p>
          <w:p w14:paraId="3C31B612" w14:textId="0A93E9BA" w:rsidR="00F40E11" w:rsidRPr="00452B88" w:rsidRDefault="00F40E11" w:rsidP="00F40E11">
            <w:pPr>
              <w:spacing w:line="276" w:lineRule="auto"/>
              <w:ind w:right="300"/>
              <w:rPr>
                <w:rFonts w:ascii="Bahnschrift" w:hAnsi="Bahnschrift"/>
                <w:bCs/>
                <w:color w:val="393939" w:themeColor="background2" w:themeShade="40"/>
                <w:sz w:val="22"/>
              </w:rPr>
            </w:pPr>
            <w:r w:rsidRPr="00452B88">
              <w:rPr>
                <w:rFonts w:ascii="Bahnschrift" w:hAnsi="Bahnschrift"/>
                <w:bCs/>
                <w:color w:val="393939" w:themeColor="background2" w:themeShade="40"/>
                <w:sz w:val="22"/>
              </w:rPr>
              <w:t>Python,</w:t>
            </w:r>
            <w:r w:rsidR="00533508" w:rsidRPr="00452B88">
              <w:rPr>
                <w:rFonts w:ascii="Bahnschrift" w:hAnsi="Bahnschrift"/>
                <w:bCs/>
                <w:color w:val="393939" w:themeColor="background2" w:themeShade="40"/>
                <w:sz w:val="22"/>
              </w:rPr>
              <w:t xml:space="preserve"> </w:t>
            </w:r>
            <w:r w:rsidR="00CF5DAE">
              <w:rPr>
                <w:rFonts w:ascii="Bahnschrift" w:hAnsi="Bahnschrift"/>
                <w:bCs/>
                <w:color w:val="393939" w:themeColor="background2" w:themeShade="40"/>
                <w:sz w:val="22"/>
              </w:rPr>
              <w:t>Javascript</w:t>
            </w:r>
          </w:p>
          <w:p w14:paraId="5A229AA4" w14:textId="77777777" w:rsidR="00F40E11" w:rsidRDefault="00F40E11" w:rsidP="00F40E11">
            <w:pPr>
              <w:spacing w:line="276" w:lineRule="auto"/>
              <w:ind w:right="300"/>
              <w:rPr>
                <w:rFonts w:ascii="Arial" w:hAnsi="Arial"/>
                <w:bCs/>
                <w:sz w:val="22"/>
              </w:rPr>
            </w:pPr>
          </w:p>
          <w:p w14:paraId="7C937811" w14:textId="4C38AFE0" w:rsidR="00F40E11" w:rsidRPr="00734C15" w:rsidRDefault="00533508" w:rsidP="00F40E11">
            <w:pPr>
              <w:spacing w:line="276" w:lineRule="auto"/>
              <w:ind w:right="60"/>
              <w:rPr>
                <w:rFonts w:ascii="Bahnschrift" w:hAnsi="Bahnschrift" w:cs="Bahnschrift"/>
                <w:b/>
                <w:sz w:val="22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 xml:space="preserve">Frontend </w:t>
            </w:r>
            <w:r w:rsidR="00F40E11" w:rsidRPr="00734C15">
              <w:rPr>
                <w:rFonts w:ascii="Bahnschrift" w:hAnsi="Bahnschrift"/>
                <w:b/>
                <w:sz w:val="24"/>
                <w:szCs w:val="24"/>
              </w:rPr>
              <w:t>Technologies</w:t>
            </w:r>
            <w:r w:rsidR="00F40E11" w:rsidRPr="00734C15">
              <w:rPr>
                <w:rFonts w:ascii="Bahnschrift" w:hAnsi="Bahnschrift" w:cs="Bahnschrift"/>
                <w:b/>
                <w:sz w:val="22"/>
              </w:rPr>
              <w:t xml:space="preserve"> </w:t>
            </w:r>
          </w:p>
          <w:p w14:paraId="4DE0A345" w14:textId="38B77A08" w:rsidR="00F40E11" w:rsidRPr="00452B88" w:rsidRDefault="00F40E11" w:rsidP="00F40E11">
            <w:pPr>
              <w:spacing w:line="276" w:lineRule="auto"/>
              <w:ind w:right="60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  <w:r w:rsidRPr="00452B88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Html,</w:t>
            </w:r>
            <w:r w:rsidRPr="00452B88">
              <w:rPr>
                <w:rFonts w:ascii="Bahnschrift" w:hAnsi="Bahnschrift" w:cs="Bahnschrift"/>
                <w:b/>
                <w:color w:val="393939" w:themeColor="background2" w:themeShade="40"/>
                <w:sz w:val="22"/>
              </w:rPr>
              <w:t xml:space="preserve"> </w:t>
            </w:r>
            <w:r w:rsidRPr="00452B88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Bootstrap,</w:t>
            </w:r>
            <w:r w:rsidR="00F0216C">
              <w:rPr>
                <w:rFonts w:ascii="Bahnschrift" w:hAnsi="Bahnschrift" w:cs="Bahnschrift"/>
                <w:color w:val="393939" w:themeColor="background2" w:themeShade="40"/>
                <w:sz w:val="22"/>
              </w:rPr>
              <w:t xml:space="preserve"> Tailwind</w:t>
            </w:r>
            <w:r w:rsidR="00124A1C">
              <w:rPr>
                <w:rFonts w:ascii="Bahnschrift" w:hAnsi="Bahnschrift" w:cs="Bahnschrift"/>
                <w:color w:val="393939" w:themeColor="background2" w:themeShade="40"/>
                <w:sz w:val="22"/>
              </w:rPr>
              <w:t xml:space="preserve">, </w:t>
            </w:r>
            <w:r w:rsidR="00764AAA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React</w:t>
            </w:r>
            <w:r w:rsidR="00F0216C">
              <w:rPr>
                <w:rFonts w:ascii="Bahnschrift" w:hAnsi="Bahnschrift" w:cs="Bahnschrift"/>
                <w:color w:val="393939" w:themeColor="background2" w:themeShade="40"/>
                <w:sz w:val="22"/>
              </w:rPr>
              <w:t xml:space="preserve"> Js.</w:t>
            </w:r>
            <w:r w:rsidR="00764AAA">
              <w:rPr>
                <w:rFonts w:ascii="Bahnschrift" w:hAnsi="Bahnschrift" w:cs="Bahnschrift"/>
                <w:color w:val="393939" w:themeColor="background2" w:themeShade="40"/>
                <w:sz w:val="22"/>
              </w:rPr>
              <w:t xml:space="preserve"> </w:t>
            </w:r>
          </w:p>
          <w:p w14:paraId="303E14BC" w14:textId="587296B5" w:rsidR="00734C15" w:rsidRDefault="00734C15" w:rsidP="00734C15">
            <w:pPr>
              <w:pStyle w:val="SkillsBullets"/>
              <w:numPr>
                <w:ilvl w:val="0"/>
                <w:numId w:val="0"/>
              </w:numPr>
              <w:ind w:left="288" w:hanging="288"/>
            </w:pPr>
          </w:p>
        </w:tc>
        <w:tc>
          <w:tcPr>
            <w:tcW w:w="87" w:type="pct"/>
            <w:tcMar>
              <w:top w:w="144" w:type="dxa"/>
              <w:left w:w="14" w:type="dxa"/>
              <w:right w:w="115" w:type="dxa"/>
            </w:tcMar>
          </w:tcPr>
          <w:p w14:paraId="11CF75CA" w14:textId="77777777" w:rsidR="00734C15" w:rsidRDefault="00734C15" w:rsidP="00734C15">
            <w:pPr>
              <w:spacing w:line="240" w:lineRule="auto"/>
            </w:pPr>
          </w:p>
          <w:p w14:paraId="58AE451D" w14:textId="2441F7E3" w:rsidR="00F40E11" w:rsidRDefault="00F40E11" w:rsidP="00734C15">
            <w:pPr>
              <w:spacing w:line="240" w:lineRule="auto"/>
            </w:pPr>
          </w:p>
        </w:tc>
        <w:tc>
          <w:tcPr>
            <w:tcW w:w="1146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3A71AC83" w14:textId="3C1B9F42" w:rsidR="00CF5DAE" w:rsidRPr="00734C15" w:rsidRDefault="00CF5DAE" w:rsidP="00CF5DAE">
            <w:pPr>
              <w:spacing w:line="276" w:lineRule="auto"/>
              <w:ind w:right="60"/>
              <w:rPr>
                <w:rFonts w:ascii="Bahnschrift" w:hAnsi="Bahnschrift" w:cs="Bahnschrift"/>
                <w:b/>
                <w:sz w:val="22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 xml:space="preserve">Backend </w:t>
            </w:r>
            <w:r w:rsidRPr="00734C15">
              <w:rPr>
                <w:rFonts w:ascii="Bahnschrift" w:hAnsi="Bahnschrift"/>
                <w:b/>
                <w:sz w:val="24"/>
                <w:szCs w:val="24"/>
              </w:rPr>
              <w:t>Technologies</w:t>
            </w:r>
            <w:r w:rsidRPr="00734C15">
              <w:rPr>
                <w:rFonts w:ascii="Bahnschrift" w:hAnsi="Bahnschrift" w:cs="Bahnschrift"/>
                <w:b/>
                <w:sz w:val="22"/>
              </w:rPr>
              <w:t xml:space="preserve"> </w:t>
            </w:r>
          </w:p>
          <w:p w14:paraId="4358A2FD" w14:textId="4B31F469" w:rsidR="00CF5DAE" w:rsidRDefault="00CF5DAE" w:rsidP="00F40E11">
            <w:pPr>
              <w:spacing w:line="276" w:lineRule="auto"/>
              <w:ind w:right="60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  <w:r>
              <w:rPr>
                <w:rFonts w:ascii="Bahnschrift" w:hAnsi="Bahnschrift" w:cs="Bahnschrift"/>
                <w:color w:val="393939" w:themeColor="background2" w:themeShade="40"/>
                <w:sz w:val="22"/>
              </w:rPr>
              <w:t>Node Js, Express Js</w:t>
            </w:r>
          </w:p>
          <w:p w14:paraId="567A2B85" w14:textId="77777777" w:rsidR="00CF5DAE" w:rsidRPr="00CF5DAE" w:rsidRDefault="00CF5DAE" w:rsidP="00F40E11">
            <w:pPr>
              <w:spacing w:line="276" w:lineRule="auto"/>
              <w:ind w:right="60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</w:p>
          <w:p w14:paraId="7312563C" w14:textId="21B54D06" w:rsidR="00F40E11" w:rsidRPr="00734C15" w:rsidRDefault="00F40E11" w:rsidP="00F40E11">
            <w:pPr>
              <w:spacing w:line="276" w:lineRule="auto"/>
              <w:ind w:right="60"/>
              <w:rPr>
                <w:rFonts w:ascii="Bahnschrift" w:hAnsi="Bahnschrift"/>
                <w:b/>
                <w:sz w:val="24"/>
                <w:szCs w:val="24"/>
              </w:rPr>
            </w:pPr>
            <w:r w:rsidRPr="00734C15">
              <w:rPr>
                <w:rFonts w:ascii="Bahnschrift" w:hAnsi="Bahnschrift"/>
                <w:b/>
                <w:sz w:val="24"/>
                <w:szCs w:val="24"/>
              </w:rPr>
              <w:t xml:space="preserve">Database  </w:t>
            </w:r>
          </w:p>
          <w:p w14:paraId="28C9F762" w14:textId="77777777" w:rsidR="00470775" w:rsidRDefault="00B86805" w:rsidP="00764AAA">
            <w:pPr>
              <w:spacing w:line="276" w:lineRule="auto"/>
              <w:ind w:right="60"/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</w:pPr>
            <w:r w:rsidRPr="00452B88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MySQL</w:t>
            </w:r>
            <w:r w:rsidR="00452B88" w:rsidRPr="00452B88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 xml:space="preserve">, </w:t>
            </w:r>
            <w:r w:rsidR="00470775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MongoDB</w:t>
            </w:r>
          </w:p>
          <w:p w14:paraId="1BA7786C" w14:textId="77777777" w:rsidR="00470775" w:rsidRDefault="00470775" w:rsidP="00470775">
            <w:pPr>
              <w:spacing w:line="276" w:lineRule="auto"/>
              <w:ind w:right="60"/>
              <w:rPr>
                <w:rFonts w:ascii="Bahnschrift" w:hAnsi="Bahnschrift"/>
                <w:b/>
                <w:sz w:val="24"/>
                <w:szCs w:val="24"/>
              </w:rPr>
            </w:pPr>
          </w:p>
          <w:p w14:paraId="6724450A" w14:textId="089FE644" w:rsidR="00470775" w:rsidRPr="00734C15" w:rsidRDefault="00470775" w:rsidP="00470775">
            <w:pPr>
              <w:spacing w:line="276" w:lineRule="auto"/>
              <w:ind w:right="60"/>
              <w:rPr>
                <w:rFonts w:ascii="Bahnschrift" w:hAnsi="Bahnschrift"/>
                <w:b/>
                <w:sz w:val="24"/>
                <w:szCs w:val="24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>Cloud (Basics)</w:t>
            </w:r>
            <w:r w:rsidRPr="00734C15">
              <w:rPr>
                <w:rFonts w:ascii="Bahnschrift" w:hAnsi="Bahnschrift"/>
                <w:b/>
                <w:sz w:val="24"/>
                <w:szCs w:val="24"/>
              </w:rPr>
              <w:t xml:space="preserve"> </w:t>
            </w:r>
          </w:p>
          <w:p w14:paraId="4D4628C4" w14:textId="19270189" w:rsidR="00470775" w:rsidRPr="00470775" w:rsidRDefault="00470775" w:rsidP="00470775">
            <w:pPr>
              <w:spacing w:line="276" w:lineRule="auto"/>
              <w:ind w:right="60"/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</w:pPr>
            <w:r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Linux</w:t>
            </w:r>
            <w:r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 xml:space="preserve">, </w:t>
            </w:r>
            <w:r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Aws</w:t>
            </w:r>
            <w:r w:rsidR="008C66A1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 xml:space="preserve"> Ec2 S3</w:t>
            </w:r>
            <w:bookmarkStart w:id="0" w:name="_GoBack"/>
            <w:bookmarkEnd w:id="0"/>
            <w:r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 xml:space="preserve">, Docker, </w:t>
            </w:r>
            <w:r w:rsidR="008C66A1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K</w:t>
            </w:r>
            <w:r w:rsidR="008C66A1" w:rsidRPr="008C66A1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ubernetes</w:t>
            </w:r>
            <w:r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t>, Git &amp; Github</w:t>
            </w:r>
          </w:p>
          <w:p w14:paraId="2358F29A" w14:textId="77777777" w:rsidR="00470775" w:rsidRDefault="00470775" w:rsidP="00470775">
            <w:pPr>
              <w:spacing w:line="276" w:lineRule="auto"/>
              <w:ind w:right="60"/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</w:pPr>
          </w:p>
          <w:p w14:paraId="4142ED86" w14:textId="02D46241" w:rsidR="00F40E11" w:rsidRDefault="00B86805" w:rsidP="00764AAA">
            <w:pPr>
              <w:spacing w:line="276" w:lineRule="auto"/>
              <w:ind w:right="60"/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</w:pPr>
            <w:r w:rsidRPr="00452B88"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  <w:lastRenderedPageBreak/>
              <w:t xml:space="preserve"> </w:t>
            </w:r>
          </w:p>
          <w:p w14:paraId="14FDEEAB" w14:textId="3D1207C1" w:rsidR="00470775" w:rsidRDefault="00470775" w:rsidP="00F40E11">
            <w:pPr>
              <w:spacing w:line="276" w:lineRule="auto"/>
              <w:ind w:right="300"/>
              <w:rPr>
                <w:rFonts w:ascii="Bahnschrift" w:hAnsi="Bahnschrift" w:cs="Bahnschrift"/>
                <w:bCs/>
                <w:color w:val="393939" w:themeColor="background2" w:themeShade="40"/>
                <w:sz w:val="22"/>
              </w:rPr>
            </w:pPr>
          </w:p>
          <w:p w14:paraId="77C04E2D" w14:textId="77777777" w:rsidR="00470775" w:rsidRDefault="00470775" w:rsidP="00F40E11">
            <w:pPr>
              <w:spacing w:line="276" w:lineRule="auto"/>
              <w:ind w:right="300"/>
              <w:rPr>
                <w:rFonts w:ascii="Bahnschrift" w:hAnsi="Bahnschrift"/>
                <w:b/>
                <w:bCs/>
                <w:sz w:val="24"/>
                <w:szCs w:val="28"/>
              </w:rPr>
            </w:pPr>
          </w:p>
          <w:p w14:paraId="4262C7D8" w14:textId="77777777" w:rsidR="00F9619C" w:rsidRDefault="00F9619C" w:rsidP="00F40E11">
            <w:pPr>
              <w:spacing w:line="276" w:lineRule="auto"/>
              <w:ind w:right="300"/>
              <w:rPr>
                <w:rFonts w:ascii="Bahnschrift" w:hAnsi="Bahnschrift" w:cs="Bahnschrift"/>
                <w:sz w:val="22"/>
              </w:rPr>
            </w:pPr>
          </w:p>
          <w:p w14:paraId="0EE3895A" w14:textId="77777777" w:rsidR="00F9619C" w:rsidRPr="00455422" w:rsidRDefault="00F9619C" w:rsidP="00F40E11">
            <w:pPr>
              <w:spacing w:line="276" w:lineRule="auto"/>
              <w:ind w:right="300"/>
              <w:rPr>
                <w:rFonts w:ascii="Bahnschrift" w:hAnsi="Bahnschrift" w:cs="Bahnschrift"/>
                <w:sz w:val="22"/>
              </w:rPr>
            </w:pPr>
          </w:p>
          <w:p w14:paraId="309E5B0E" w14:textId="5D5D56E9" w:rsidR="00734C15" w:rsidRDefault="00734C15" w:rsidP="00F40E11">
            <w:pPr>
              <w:spacing w:line="0" w:lineRule="atLeast"/>
            </w:pPr>
          </w:p>
        </w:tc>
        <w:tc>
          <w:tcPr>
            <w:tcW w:w="99" w:type="pct"/>
            <w:tcMar>
              <w:top w:w="144" w:type="dxa"/>
              <w:left w:w="14" w:type="dxa"/>
              <w:right w:w="115" w:type="dxa"/>
            </w:tcMar>
          </w:tcPr>
          <w:p w14:paraId="4617E2AE" w14:textId="7E7EDD25" w:rsidR="00734C15" w:rsidRDefault="00734C15" w:rsidP="00734C15">
            <w:pPr>
              <w:spacing w:line="240" w:lineRule="auto"/>
            </w:pPr>
          </w:p>
        </w:tc>
        <w:tc>
          <w:tcPr>
            <w:tcW w:w="1390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25FDE87F" w14:textId="616F27C1" w:rsidR="00734C15" w:rsidRPr="00336371" w:rsidRDefault="00336371" w:rsidP="00336371">
            <w:pPr>
              <w:pStyle w:val="Heading1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ACHIEVEMENT</w:t>
            </w:r>
          </w:p>
          <w:p w14:paraId="1972B5E9" w14:textId="2856E76D" w:rsidR="00336371" w:rsidRPr="00336371" w:rsidRDefault="00336371" w:rsidP="00336371">
            <w:pPr>
              <w:spacing w:line="0" w:lineRule="atLeast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  <w:r w:rsidRPr="00336371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Scored 488 Rank in Polytechnic Entrance Exam</w:t>
            </w:r>
          </w:p>
          <w:p w14:paraId="4BF05C42" w14:textId="77777777" w:rsidR="00336371" w:rsidRPr="00336371" w:rsidRDefault="00336371" w:rsidP="00336371"/>
          <w:p w14:paraId="18CD1A52" w14:textId="4EDFF075" w:rsidR="00734C15" w:rsidRPr="00452B88" w:rsidRDefault="00336371" w:rsidP="00336371">
            <w:pPr>
              <w:spacing w:line="0" w:lineRule="atLeast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  <w:r w:rsidRPr="00336371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Gained Scho</w:t>
            </w:r>
            <w:r w:rsidR="00E37519">
              <w:rPr>
                <w:rFonts w:ascii="Bahnschrift" w:hAnsi="Bahnschrift" w:cs="Bahnschrift"/>
                <w:color w:val="393939" w:themeColor="background2" w:themeShade="40"/>
                <w:sz w:val="22"/>
              </w:rPr>
              <w:t>larship from Mahindra All India</w:t>
            </w:r>
            <w:r w:rsidRPr="00336371">
              <w:rPr>
                <w:rFonts w:ascii="Bahnschrift" w:hAnsi="Bahnschrift" w:cs="Bahnschrift"/>
                <w:color w:val="393939" w:themeColor="background2" w:themeShade="40"/>
                <w:sz w:val="22"/>
              </w:rPr>
              <w:t xml:space="preserve"> Talent Scholarship</w:t>
            </w:r>
          </w:p>
          <w:p w14:paraId="0F776886" w14:textId="77777777" w:rsidR="00734C15" w:rsidRPr="00452B88" w:rsidRDefault="00734C15" w:rsidP="00734C15">
            <w:pPr>
              <w:spacing w:line="0" w:lineRule="atLeast"/>
              <w:rPr>
                <w:rFonts w:ascii="Bahnschrift" w:hAnsi="Bahnschrift" w:cs="Bahnschrift"/>
                <w:color w:val="393939" w:themeColor="background2" w:themeShade="40"/>
                <w:sz w:val="22"/>
              </w:rPr>
            </w:pPr>
          </w:p>
          <w:p w14:paraId="1D6008B3" w14:textId="46C748CA" w:rsidR="00734C15" w:rsidRDefault="00734C15" w:rsidP="00734C15">
            <w:pPr>
              <w:spacing w:line="276" w:lineRule="auto"/>
              <w:ind w:right="60"/>
            </w:pPr>
          </w:p>
        </w:tc>
      </w:tr>
    </w:tbl>
    <w:p w14:paraId="49592532" w14:textId="77777777" w:rsidR="00F40E11" w:rsidRDefault="00F40E11" w:rsidP="00F40E11">
      <w:pPr>
        <w:spacing w:line="276" w:lineRule="auto"/>
        <w:ind w:right="60"/>
        <w:rPr>
          <w:rFonts w:ascii="Bahnschrift" w:hAnsi="Bahnschrift"/>
          <w:b/>
          <w:sz w:val="24"/>
          <w:szCs w:val="24"/>
        </w:rPr>
      </w:pPr>
    </w:p>
    <w:p w14:paraId="7BF4D37D" w14:textId="77777777" w:rsidR="00F40E11" w:rsidRDefault="00F40E11" w:rsidP="00F40E11">
      <w:pPr>
        <w:spacing w:line="276" w:lineRule="auto"/>
        <w:ind w:right="60"/>
        <w:rPr>
          <w:rFonts w:ascii="Bahnschrift" w:hAnsi="Bahnschrift"/>
          <w:b/>
          <w:sz w:val="24"/>
          <w:szCs w:val="24"/>
        </w:rPr>
      </w:pPr>
    </w:p>
    <w:p w14:paraId="43778DE8" w14:textId="77777777" w:rsidR="00F40E11" w:rsidRPr="00855952" w:rsidRDefault="00F40E11" w:rsidP="00F40E11">
      <w:pPr>
        <w:spacing w:line="276" w:lineRule="auto"/>
        <w:ind w:right="280"/>
        <w:rPr>
          <w:rFonts w:ascii="Arial" w:hAnsi="Arial"/>
          <w:b/>
          <w:sz w:val="22"/>
        </w:rPr>
      </w:pPr>
    </w:p>
    <w:p w14:paraId="5C8BE7E7" w14:textId="77777777" w:rsidR="00F40E11" w:rsidRDefault="00F40E11" w:rsidP="00F40E11">
      <w:pPr>
        <w:pStyle w:val="SkillsBullets"/>
        <w:numPr>
          <w:ilvl w:val="0"/>
          <w:numId w:val="0"/>
        </w:numPr>
      </w:pPr>
    </w:p>
    <w:p w14:paraId="75AE5C6B" w14:textId="77777777" w:rsidR="00F40E11" w:rsidRDefault="00F40E11" w:rsidP="00650358"/>
    <w:sectPr w:rsidR="00F40E11" w:rsidSect="00124A1C">
      <w:pgSz w:w="12240" w:h="15840" w:code="1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70487" w14:textId="77777777" w:rsidR="00160C84" w:rsidRDefault="00160C84" w:rsidP="002F6CB9">
      <w:pPr>
        <w:spacing w:line="240" w:lineRule="auto"/>
      </w:pPr>
      <w:r>
        <w:separator/>
      </w:r>
    </w:p>
  </w:endnote>
  <w:endnote w:type="continuationSeparator" w:id="0">
    <w:p w14:paraId="42804A87" w14:textId="77777777" w:rsidR="00160C84" w:rsidRDefault="00160C84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F0309" w14:textId="77777777" w:rsidR="00160C84" w:rsidRDefault="00160C84" w:rsidP="002F6CB9">
      <w:pPr>
        <w:spacing w:line="240" w:lineRule="auto"/>
      </w:pPr>
      <w:r>
        <w:separator/>
      </w:r>
    </w:p>
  </w:footnote>
  <w:footnote w:type="continuationSeparator" w:id="0">
    <w:p w14:paraId="7E58179D" w14:textId="77777777" w:rsidR="00160C84" w:rsidRDefault="00160C84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0D1E"/>
    <w:multiLevelType w:val="hybridMultilevel"/>
    <w:tmpl w:val="0FE8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8B56963"/>
    <w:multiLevelType w:val="hybridMultilevel"/>
    <w:tmpl w:val="4F1C386E"/>
    <w:lvl w:ilvl="0" w:tplc="42B23966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A4C0015"/>
    <w:multiLevelType w:val="hybridMultilevel"/>
    <w:tmpl w:val="4F1C386E"/>
    <w:lvl w:ilvl="0" w:tplc="42B23966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47507"/>
    <w:rsid w:val="000746AE"/>
    <w:rsid w:val="00124A1C"/>
    <w:rsid w:val="00160C84"/>
    <w:rsid w:val="001A1851"/>
    <w:rsid w:val="00292A11"/>
    <w:rsid w:val="002B02F6"/>
    <w:rsid w:val="002B673A"/>
    <w:rsid w:val="002F512F"/>
    <w:rsid w:val="002F6CB9"/>
    <w:rsid w:val="00330297"/>
    <w:rsid w:val="003308D6"/>
    <w:rsid w:val="003362FC"/>
    <w:rsid w:val="00336371"/>
    <w:rsid w:val="00340C75"/>
    <w:rsid w:val="00352CF9"/>
    <w:rsid w:val="003E6D64"/>
    <w:rsid w:val="00410F37"/>
    <w:rsid w:val="00452B88"/>
    <w:rsid w:val="00455422"/>
    <w:rsid w:val="004629B8"/>
    <w:rsid w:val="00470775"/>
    <w:rsid w:val="00494E4D"/>
    <w:rsid w:val="00533508"/>
    <w:rsid w:val="005A05E2"/>
    <w:rsid w:val="005D49CA"/>
    <w:rsid w:val="005E28C3"/>
    <w:rsid w:val="00606B9A"/>
    <w:rsid w:val="00650358"/>
    <w:rsid w:val="0065342E"/>
    <w:rsid w:val="00673037"/>
    <w:rsid w:val="006B3BC2"/>
    <w:rsid w:val="00724DB8"/>
    <w:rsid w:val="00734C15"/>
    <w:rsid w:val="007466F4"/>
    <w:rsid w:val="00764AAA"/>
    <w:rsid w:val="007A242C"/>
    <w:rsid w:val="007A3800"/>
    <w:rsid w:val="007B499A"/>
    <w:rsid w:val="007B6AC9"/>
    <w:rsid w:val="007C0CF2"/>
    <w:rsid w:val="007D294F"/>
    <w:rsid w:val="007D6D34"/>
    <w:rsid w:val="00806080"/>
    <w:rsid w:val="00851431"/>
    <w:rsid w:val="00852947"/>
    <w:rsid w:val="008539E9"/>
    <w:rsid w:val="00855952"/>
    <w:rsid w:val="0086291E"/>
    <w:rsid w:val="008943D3"/>
    <w:rsid w:val="008A0C0D"/>
    <w:rsid w:val="008A5C73"/>
    <w:rsid w:val="008C66A1"/>
    <w:rsid w:val="009111F2"/>
    <w:rsid w:val="00960D38"/>
    <w:rsid w:val="009767B6"/>
    <w:rsid w:val="009C1962"/>
    <w:rsid w:val="00A479EE"/>
    <w:rsid w:val="00A635D5"/>
    <w:rsid w:val="00A63656"/>
    <w:rsid w:val="00A77B1B"/>
    <w:rsid w:val="00A82D03"/>
    <w:rsid w:val="00AC205B"/>
    <w:rsid w:val="00B205FA"/>
    <w:rsid w:val="00B71817"/>
    <w:rsid w:val="00B80EE9"/>
    <w:rsid w:val="00B83BF3"/>
    <w:rsid w:val="00B86805"/>
    <w:rsid w:val="00B9424F"/>
    <w:rsid w:val="00BC0E27"/>
    <w:rsid w:val="00BC3C1B"/>
    <w:rsid w:val="00BE1D20"/>
    <w:rsid w:val="00BF061C"/>
    <w:rsid w:val="00C72F71"/>
    <w:rsid w:val="00C764ED"/>
    <w:rsid w:val="00C8183F"/>
    <w:rsid w:val="00C83E97"/>
    <w:rsid w:val="00C907AE"/>
    <w:rsid w:val="00CF5DAE"/>
    <w:rsid w:val="00D5552B"/>
    <w:rsid w:val="00D87E03"/>
    <w:rsid w:val="00DB29DA"/>
    <w:rsid w:val="00DF244D"/>
    <w:rsid w:val="00DF4D69"/>
    <w:rsid w:val="00DF7DA8"/>
    <w:rsid w:val="00E37519"/>
    <w:rsid w:val="00E6525B"/>
    <w:rsid w:val="00E8269A"/>
    <w:rsid w:val="00E97CB2"/>
    <w:rsid w:val="00ED6E70"/>
    <w:rsid w:val="00EF10F2"/>
    <w:rsid w:val="00F0216C"/>
    <w:rsid w:val="00F31058"/>
    <w:rsid w:val="00F40E11"/>
    <w:rsid w:val="00F41ACF"/>
    <w:rsid w:val="00F5689F"/>
    <w:rsid w:val="00F7064C"/>
    <w:rsid w:val="00F92EA1"/>
    <w:rsid w:val="00F9619C"/>
    <w:rsid w:val="00FC3ED1"/>
    <w:rsid w:val="00FC533E"/>
    <w:rsid w:val="00FC78D4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F244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F3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bhishekv10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bhishekv1000" TargetMode="External"/><Relationship Id="rId5" Type="http://schemas.openxmlformats.org/officeDocument/2006/relationships/styles" Target="styles.xml"/><Relationship Id="rId10" Type="http://schemas.openxmlformats.org/officeDocument/2006/relationships/hyperlink" Target="mailto:piyushv08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2024-07-31T07:48:00Z</dcterms:created>
  <dcterms:modified xsi:type="dcterms:W3CDTF">2024-08-15T08:41:00Z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